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4365" w14:textId="3F941361" w:rsidR="00A9204E" w:rsidRPr="004F60C0" w:rsidRDefault="0009204A" w:rsidP="0009204A">
      <w:pPr>
        <w:pStyle w:val="Ttulo1"/>
        <w:rPr>
          <w:lang w:val="en-US"/>
        </w:rPr>
      </w:pPr>
      <w:r w:rsidRPr="0009204A">
        <w:rPr>
          <w:lang w:val="en-US"/>
        </w:rPr>
        <w:t>User</w:t>
      </w:r>
      <w:r w:rsidRPr="004F60C0">
        <w:rPr>
          <w:lang w:val="en-US"/>
        </w:rPr>
        <w:t xml:space="preserve"> Manual</w:t>
      </w:r>
    </w:p>
    <w:p w14:paraId="2EB83519" w14:textId="6BD9D725" w:rsidR="0009204A" w:rsidRPr="004F60C0" w:rsidRDefault="0009204A" w:rsidP="0009204A">
      <w:pPr>
        <w:rPr>
          <w:lang w:val="en-US"/>
        </w:rPr>
      </w:pPr>
    </w:p>
    <w:p w14:paraId="50788C62" w14:textId="77777777" w:rsidR="00DF60DA" w:rsidRPr="004F60C0" w:rsidRDefault="00DF60DA" w:rsidP="00DF60DA">
      <w:pPr>
        <w:rPr>
          <w:lang w:val="en-US"/>
        </w:rPr>
      </w:pPr>
      <w:r w:rsidRPr="004F60C0">
        <w:rPr>
          <w:lang w:val="en-US"/>
        </w:rPr>
        <w:t>This guide aims to provide the user with a guide for the configuration of the environment for the correct operation of the application. These instructions are provided as a series of consecutive steps that are all necessary requirements for the operation of the application. The user is recommended to follow the steps in the order indicated and to carry out all the instructions in the guide using the material provided in this repository.</w:t>
      </w:r>
    </w:p>
    <w:p w14:paraId="1F1FA932" w14:textId="504FF588" w:rsidR="0009204A" w:rsidRPr="004F60C0" w:rsidRDefault="0009204A" w:rsidP="00DF60DA">
      <w:pPr>
        <w:rPr>
          <w:lang w:val="en-US"/>
        </w:rPr>
      </w:pPr>
    </w:p>
    <w:p w14:paraId="268B4504" w14:textId="2B50B57D" w:rsidR="00DF60DA" w:rsidRPr="004F60C0" w:rsidRDefault="00DF60DA" w:rsidP="00DF60DA">
      <w:pPr>
        <w:rPr>
          <w:lang w:val="en-US"/>
        </w:rPr>
      </w:pPr>
      <w:r w:rsidRPr="004F60C0">
        <w:rPr>
          <w:lang w:val="en-US"/>
        </w:rPr>
        <w:t>It is also recommended to have previously read the tool article to know the scope and structure of the tool.</w:t>
      </w:r>
    </w:p>
    <w:p w14:paraId="524F3E32" w14:textId="77777777" w:rsidR="00DF60DA" w:rsidRPr="004F60C0" w:rsidRDefault="00DF60DA" w:rsidP="00DF60DA">
      <w:pPr>
        <w:rPr>
          <w:lang w:val="en-US"/>
        </w:rPr>
      </w:pPr>
    </w:p>
    <w:p w14:paraId="58DFBB6C" w14:textId="6CC05A12" w:rsidR="00DF60DA" w:rsidRDefault="00DF60DA" w:rsidP="00DF60DA">
      <w:pPr>
        <w:pStyle w:val="Ttulo2"/>
        <w:numPr>
          <w:ilvl w:val="0"/>
          <w:numId w:val="27"/>
        </w:numPr>
      </w:pPr>
      <w:proofErr w:type="spellStart"/>
      <w:r>
        <w:t>Introduction</w:t>
      </w:r>
      <w:proofErr w:type="spellEnd"/>
    </w:p>
    <w:p w14:paraId="2A4C4952" w14:textId="4BA5A508" w:rsidR="00DF60DA" w:rsidRDefault="00DF60DA" w:rsidP="00DF60DA"/>
    <w:p w14:paraId="1291F031" w14:textId="27F9FC7F" w:rsidR="000568AD" w:rsidRPr="004F60C0" w:rsidRDefault="000568AD" w:rsidP="000568AD">
      <w:pPr>
        <w:rPr>
          <w:lang w:val="en-US"/>
        </w:rPr>
      </w:pPr>
      <w:r w:rsidRPr="004F60C0">
        <w:rPr>
          <w:lang w:val="en-US"/>
        </w:rPr>
        <w:t>The tool is composed of numerous Python scripts in version 3.</w:t>
      </w:r>
      <w:r w:rsidR="00ED0E36" w:rsidRPr="004F60C0">
        <w:rPr>
          <w:lang w:val="en-US"/>
        </w:rPr>
        <w:t>9</w:t>
      </w:r>
      <w:r w:rsidR="00663DB0" w:rsidRPr="004F60C0">
        <w:rPr>
          <w:lang w:val="en-US"/>
        </w:rPr>
        <w:t>.7</w:t>
      </w:r>
      <w:r w:rsidRPr="004F60C0">
        <w:rPr>
          <w:lang w:val="en-US"/>
        </w:rPr>
        <w:t xml:space="preserve"> that perform all the tasks of acquiring, </w:t>
      </w:r>
      <w:proofErr w:type="gramStart"/>
      <w:r w:rsidRPr="004F60C0">
        <w:rPr>
          <w:lang w:val="en-US"/>
        </w:rPr>
        <w:t>processing</w:t>
      </w:r>
      <w:proofErr w:type="gramEnd"/>
      <w:r w:rsidRPr="004F60C0">
        <w:rPr>
          <w:lang w:val="en-US"/>
        </w:rPr>
        <w:t xml:space="preserve"> and displaying the relevant information. In addition to the Python scripts, the source code of the Web Application developed with the React framework is provided. These elements together with the sources that will be developed in this document are enough to build the tool and proceed with its use. It is necessary for the configuration of the environment to have a MongoDB Atlas service account or a local version of this MongoDB service, if you want to query GDELT data through the BigQuery service, it will be necessary to have an account of this service and a proper configuration of this account. The repository also includes a dump file corresponding to the database status of the tool at the time of the demonstration (10/9/2021). All the necessary steps for the use of this material are developed in this guide.</w:t>
      </w:r>
    </w:p>
    <w:p w14:paraId="2CB9005F" w14:textId="52EB0FE5" w:rsidR="00DF60DA" w:rsidRPr="004F60C0" w:rsidRDefault="00DF60DA" w:rsidP="000568AD">
      <w:pPr>
        <w:rPr>
          <w:lang w:val="en-US"/>
        </w:rPr>
      </w:pPr>
    </w:p>
    <w:p w14:paraId="3A6085B4" w14:textId="19FDB6E9" w:rsidR="000568AD" w:rsidRDefault="00ED0E36" w:rsidP="00F978FE">
      <w:pPr>
        <w:pStyle w:val="Ttulo2"/>
        <w:numPr>
          <w:ilvl w:val="0"/>
          <w:numId w:val="27"/>
        </w:numPr>
      </w:pPr>
      <w:proofErr w:type="spellStart"/>
      <w:r w:rsidRPr="00ED0E36">
        <w:t>Setting</w:t>
      </w:r>
      <w:proofErr w:type="spellEnd"/>
      <w:r w:rsidRPr="00ED0E36">
        <w:t xml:space="preserve"> up </w:t>
      </w:r>
      <w:proofErr w:type="spellStart"/>
      <w:r w:rsidRPr="00ED0E36">
        <w:t>the</w:t>
      </w:r>
      <w:proofErr w:type="spellEnd"/>
      <w:r w:rsidRPr="00ED0E36">
        <w:t xml:space="preserve"> </w:t>
      </w:r>
      <w:proofErr w:type="spellStart"/>
      <w:r w:rsidRPr="00ED0E36">
        <w:t>environment</w:t>
      </w:r>
      <w:proofErr w:type="spellEnd"/>
    </w:p>
    <w:p w14:paraId="355EC56A" w14:textId="77777777" w:rsidR="00ED0E36" w:rsidRPr="00ED0E36" w:rsidRDefault="00ED0E36" w:rsidP="00ED0E36"/>
    <w:p w14:paraId="03A6A362" w14:textId="77777777" w:rsidR="00273C9C" w:rsidRPr="004F60C0" w:rsidRDefault="00273C9C" w:rsidP="00273C9C">
      <w:pPr>
        <w:rPr>
          <w:lang w:val="en-US"/>
        </w:rPr>
      </w:pPr>
      <w:r w:rsidRPr="004F60C0">
        <w:rPr>
          <w:lang w:val="en-US"/>
        </w:rPr>
        <w:t>The use of a virtual environment is recommended to simplify the management of dependencies and versions of the scripts. As it is necessary to execute both the Web Application and the execution of certain python scripts simultaneously, it is also recommended to use different IDEs to separate these executions. To illustrate the configuration of the tool, the IDE Spyder has been chosen for the execution of the python scripts and the IDE Visual Studio for the execution of the Web Application.</w:t>
      </w:r>
    </w:p>
    <w:p w14:paraId="2AD69702" w14:textId="77777777" w:rsidR="00273C9C" w:rsidRPr="004F60C0" w:rsidRDefault="00273C9C" w:rsidP="00273C9C">
      <w:pPr>
        <w:rPr>
          <w:lang w:val="en-US"/>
        </w:rPr>
      </w:pPr>
    </w:p>
    <w:p w14:paraId="359C3450" w14:textId="06E346BA" w:rsidR="000568AD" w:rsidRPr="004F60C0" w:rsidRDefault="00273C9C" w:rsidP="00273C9C">
      <w:pPr>
        <w:rPr>
          <w:lang w:val="en-US"/>
        </w:rPr>
      </w:pPr>
      <w:r w:rsidRPr="004F60C0">
        <w:rPr>
          <w:lang w:val="en-US"/>
        </w:rPr>
        <w:t>In this way, the first step for setting up the environment is creating the python virtual environment.</w:t>
      </w:r>
    </w:p>
    <w:p w14:paraId="2317A3F7" w14:textId="77777777" w:rsidR="006E757D" w:rsidRPr="004F60C0" w:rsidRDefault="006E757D" w:rsidP="00273C9C">
      <w:pPr>
        <w:rPr>
          <w:lang w:val="en-US"/>
        </w:rPr>
      </w:pPr>
    </w:p>
    <w:p w14:paraId="7F73910B" w14:textId="7EC4E2CF" w:rsidR="006E757D" w:rsidRPr="004F60C0" w:rsidRDefault="00ED0E36" w:rsidP="00F978FE">
      <w:pPr>
        <w:pStyle w:val="Ttulo2"/>
        <w:numPr>
          <w:ilvl w:val="0"/>
          <w:numId w:val="27"/>
        </w:numPr>
        <w:rPr>
          <w:lang w:val="en-US"/>
        </w:rPr>
      </w:pPr>
      <w:r w:rsidRPr="004F60C0">
        <w:rPr>
          <w:lang w:val="en-US"/>
        </w:rPr>
        <w:t>Creation of the virtual environment</w:t>
      </w:r>
      <w:r w:rsidR="007126AB" w:rsidRPr="004F60C0">
        <w:rPr>
          <w:lang w:val="en-US"/>
        </w:rPr>
        <w:t xml:space="preserve"> and dependencies installation</w:t>
      </w:r>
    </w:p>
    <w:p w14:paraId="769F2936" w14:textId="77777777" w:rsidR="00ED0E36" w:rsidRPr="004F60C0" w:rsidRDefault="00ED0E36" w:rsidP="00ED0E36">
      <w:pPr>
        <w:rPr>
          <w:lang w:val="en-US"/>
        </w:rPr>
      </w:pPr>
    </w:p>
    <w:p w14:paraId="2BB5813A" w14:textId="71F06D56" w:rsidR="006E757D" w:rsidRDefault="006E757D" w:rsidP="006E757D">
      <w:proofErr w:type="spellStart"/>
      <w:r>
        <w:t>Requirements</w:t>
      </w:r>
      <w:proofErr w:type="spellEnd"/>
      <w:r>
        <w:t>:</w:t>
      </w:r>
    </w:p>
    <w:p w14:paraId="2F9F6FB5" w14:textId="128D4926" w:rsidR="006E757D" w:rsidRDefault="006E757D" w:rsidP="006E757D"/>
    <w:p w14:paraId="4C904C13" w14:textId="67E8749D" w:rsidR="00ED0E36" w:rsidRDefault="006E757D" w:rsidP="00ED0E36">
      <w:pPr>
        <w:pStyle w:val="Prrafodelista"/>
        <w:numPr>
          <w:ilvl w:val="0"/>
          <w:numId w:val="28"/>
        </w:numPr>
      </w:pPr>
      <w:r>
        <w:t xml:space="preserve">Python 3 </w:t>
      </w:r>
      <w:proofErr w:type="spellStart"/>
      <w:r>
        <w:t>installed</w:t>
      </w:r>
      <w:proofErr w:type="spellEnd"/>
    </w:p>
    <w:p w14:paraId="2D74CBE7" w14:textId="77777777" w:rsidR="00663DB0" w:rsidRDefault="00663DB0" w:rsidP="00663DB0"/>
    <w:p w14:paraId="5A57717A" w14:textId="77777777" w:rsidR="00B25F2F" w:rsidRPr="004F60C0" w:rsidRDefault="00663DB0" w:rsidP="00B25F2F">
      <w:pPr>
        <w:rPr>
          <w:lang w:val="en-US"/>
        </w:rPr>
      </w:pPr>
      <w:r w:rsidRPr="004F60C0">
        <w:rPr>
          <w:lang w:val="en-US"/>
        </w:rPr>
        <w:t>As the creation of the virtual environment depends on the system, it is recommended to follow a guide for creating the python virtual environment for the corresponding system.</w:t>
      </w:r>
      <w:r w:rsidR="00B25F2F" w:rsidRPr="004F60C0">
        <w:rPr>
          <w:lang w:val="en-US"/>
        </w:rPr>
        <w:t xml:space="preserve"> </w:t>
      </w:r>
    </w:p>
    <w:p w14:paraId="61F0249B" w14:textId="6774150E" w:rsidR="00B25F2F" w:rsidRPr="004F60C0" w:rsidRDefault="00B25F2F" w:rsidP="00B25F2F">
      <w:pPr>
        <w:rPr>
          <w:lang w:val="en-US"/>
        </w:rPr>
      </w:pPr>
    </w:p>
    <w:p w14:paraId="6B58A289" w14:textId="11CDD073" w:rsidR="00B25F2F" w:rsidRDefault="00B25F2F" w:rsidP="00B25F2F">
      <w:r>
        <w:t>Windows:</w:t>
      </w:r>
    </w:p>
    <w:p w14:paraId="1FC2918A" w14:textId="358AA512" w:rsidR="00B25F2F" w:rsidRPr="004F60C0" w:rsidRDefault="00B25F2F" w:rsidP="00B25F2F">
      <w:pPr>
        <w:pStyle w:val="Prrafodelista"/>
        <w:numPr>
          <w:ilvl w:val="0"/>
          <w:numId w:val="28"/>
        </w:numPr>
        <w:rPr>
          <w:lang w:val="en-US"/>
        </w:rPr>
      </w:pPr>
      <w:r w:rsidRPr="004F60C0">
        <w:rPr>
          <w:lang w:val="en-US"/>
        </w:rPr>
        <w:t xml:space="preserve">python3 -m venv </w:t>
      </w:r>
      <w:r w:rsidR="0030373F" w:rsidRPr="004F60C0">
        <w:rPr>
          <w:lang w:val="en-US"/>
        </w:rPr>
        <w:t>c: \</w:t>
      </w:r>
      <w:r w:rsidRPr="004F60C0">
        <w:rPr>
          <w:lang w:val="en-US"/>
        </w:rPr>
        <w:t>path</w:t>
      </w:r>
      <w:r w:rsidR="0030373F" w:rsidRPr="004F60C0">
        <w:rPr>
          <w:lang w:val="en-US"/>
        </w:rPr>
        <w:t>\</w:t>
      </w:r>
      <w:r w:rsidRPr="004F60C0">
        <w:rPr>
          <w:lang w:val="en-US"/>
        </w:rPr>
        <w:t>to</w:t>
      </w:r>
      <w:r w:rsidR="0030373F" w:rsidRPr="004F60C0">
        <w:rPr>
          <w:lang w:val="en-US"/>
        </w:rPr>
        <w:t>\</w:t>
      </w:r>
      <w:r w:rsidRPr="004F60C0">
        <w:rPr>
          <w:lang w:val="en-US"/>
        </w:rPr>
        <w:t>new</w:t>
      </w:r>
      <w:r w:rsidR="0030373F" w:rsidRPr="004F60C0">
        <w:rPr>
          <w:lang w:val="en-US"/>
        </w:rPr>
        <w:t>\</w:t>
      </w:r>
      <w:r w:rsidRPr="004F60C0">
        <w:rPr>
          <w:lang w:val="en-US"/>
        </w:rPr>
        <w:t>virtual</w:t>
      </w:r>
      <w:r w:rsidR="0030373F" w:rsidRPr="004F60C0">
        <w:rPr>
          <w:lang w:val="en-US"/>
        </w:rPr>
        <w:t>\</w:t>
      </w:r>
      <w:r w:rsidRPr="004F60C0">
        <w:rPr>
          <w:lang w:val="en-US"/>
        </w:rPr>
        <w:t>environment</w:t>
      </w:r>
    </w:p>
    <w:p w14:paraId="0FF638B6" w14:textId="55529F0E" w:rsidR="00B25F2F" w:rsidRDefault="00B25F2F" w:rsidP="00B25F2F">
      <w:r>
        <w:t>Linux</w:t>
      </w:r>
      <w:r w:rsidR="0030373F">
        <w:t xml:space="preserve"> &amp; MacOS</w:t>
      </w:r>
      <w:r>
        <w:t>:</w:t>
      </w:r>
    </w:p>
    <w:p w14:paraId="1D543C65" w14:textId="3607D950" w:rsidR="00B25F2F" w:rsidRPr="004F60C0" w:rsidRDefault="0030373F" w:rsidP="00B25F2F">
      <w:pPr>
        <w:pStyle w:val="Prrafodelista"/>
        <w:numPr>
          <w:ilvl w:val="0"/>
          <w:numId w:val="28"/>
        </w:numPr>
        <w:rPr>
          <w:lang w:val="en-US"/>
        </w:rPr>
      </w:pPr>
      <w:r w:rsidRPr="004F60C0">
        <w:rPr>
          <w:lang w:val="en-US"/>
        </w:rPr>
        <w:t>python3 -m venv /path/to/new/virtual/environment</w:t>
      </w:r>
    </w:p>
    <w:p w14:paraId="5F0F426C" w14:textId="77777777" w:rsidR="00B25F2F" w:rsidRPr="004F60C0" w:rsidRDefault="00B25F2F" w:rsidP="00B25F2F">
      <w:pPr>
        <w:rPr>
          <w:lang w:val="en-US"/>
        </w:rPr>
      </w:pPr>
    </w:p>
    <w:p w14:paraId="4D01E3DE" w14:textId="22EB7404" w:rsidR="00ED0E36" w:rsidRPr="004F60C0" w:rsidRDefault="00B25F2F" w:rsidP="00B25F2F">
      <w:pPr>
        <w:rPr>
          <w:lang w:val="en-US"/>
        </w:rPr>
      </w:pPr>
      <w:r w:rsidRPr="004F60C0">
        <w:rPr>
          <w:lang w:val="en-US"/>
        </w:rPr>
        <w:lastRenderedPageBreak/>
        <w:t>Remember that for the correct use of the virtual environment using an IDE it is necessary to configure the virtual environment in the IDE</w:t>
      </w:r>
    </w:p>
    <w:p w14:paraId="3DCE81B7" w14:textId="36530F2A" w:rsidR="0030373F" w:rsidRPr="004F60C0" w:rsidRDefault="0030373F" w:rsidP="00B25F2F">
      <w:pPr>
        <w:rPr>
          <w:lang w:val="en-US"/>
        </w:rPr>
      </w:pPr>
    </w:p>
    <w:p w14:paraId="2B799540" w14:textId="4ACBB626" w:rsidR="0030373F" w:rsidRDefault="0030373F" w:rsidP="00B25F2F">
      <w:r>
        <w:t>Spyder:</w:t>
      </w:r>
    </w:p>
    <w:p w14:paraId="0417B0B1" w14:textId="1BE22476" w:rsidR="0030373F" w:rsidRDefault="0030373F" w:rsidP="00B25F2F"/>
    <w:p w14:paraId="4D9D7225" w14:textId="7654BBB2" w:rsidR="0030373F" w:rsidRDefault="0030373F" w:rsidP="00B25F2F">
      <w:r>
        <w:rPr>
          <w:noProof/>
        </w:rPr>
        <w:drawing>
          <wp:inline distT="0" distB="0" distL="0" distR="0" wp14:anchorId="5A2DF219" wp14:editId="77389E74">
            <wp:extent cx="5731510" cy="3098800"/>
            <wp:effectExtent l="0" t="0" r="2540" b="635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54EF2FA5" w14:textId="3B9D561A" w:rsidR="00663DB0" w:rsidRDefault="00663DB0" w:rsidP="00663DB0"/>
    <w:p w14:paraId="0FB1DEF6" w14:textId="3994913A" w:rsidR="00ED0E36" w:rsidRPr="004F60C0" w:rsidRDefault="00B25F2F" w:rsidP="00ED0E36">
      <w:pPr>
        <w:rPr>
          <w:lang w:val="en-US"/>
        </w:rPr>
      </w:pPr>
      <w:r w:rsidRPr="004F60C0">
        <w:rPr>
          <w:lang w:val="en-US"/>
        </w:rPr>
        <w:t>Once the virtual environment is created, the installation of all the necessary dependencies is required. A dependencies file is provided with the name "requirements" for the automatic installation of dependencies.</w:t>
      </w:r>
    </w:p>
    <w:p w14:paraId="13943990" w14:textId="3870F479" w:rsidR="007126AB" w:rsidRPr="004F60C0" w:rsidRDefault="007126AB" w:rsidP="00ED0E36">
      <w:pPr>
        <w:rPr>
          <w:lang w:val="en-US"/>
        </w:rPr>
      </w:pPr>
    </w:p>
    <w:p w14:paraId="605F9168" w14:textId="5B14EB02" w:rsidR="007126AB" w:rsidRPr="004F60C0" w:rsidRDefault="007126AB" w:rsidP="00ED0E36">
      <w:pPr>
        <w:rPr>
          <w:lang w:val="en-US"/>
        </w:rPr>
      </w:pPr>
      <w:r w:rsidRPr="004F60C0">
        <w:rPr>
          <w:lang w:val="en-US"/>
        </w:rPr>
        <w:t xml:space="preserve">To actívate the virtual </w:t>
      </w:r>
      <w:proofErr w:type="gramStart"/>
      <w:r w:rsidRPr="004F60C0">
        <w:rPr>
          <w:lang w:val="en-US"/>
        </w:rPr>
        <w:t>environment  execute</w:t>
      </w:r>
      <w:proofErr w:type="gramEnd"/>
      <w:r w:rsidRPr="004F60C0">
        <w:rPr>
          <w:lang w:val="en-US"/>
        </w:rPr>
        <w:t xml:space="preserve"> “</w:t>
      </w:r>
      <w:r w:rsidR="00B869FE" w:rsidRPr="004F60C0">
        <w:rPr>
          <w:lang w:val="en-US"/>
        </w:rPr>
        <w:t>Scripts/</w:t>
      </w:r>
      <w:r w:rsidRPr="004F60C0">
        <w:rPr>
          <w:lang w:val="en-US"/>
        </w:rPr>
        <w:t>active.bat” file</w:t>
      </w:r>
    </w:p>
    <w:p w14:paraId="2B3B6C40" w14:textId="21B4AB98" w:rsidR="00075FCA" w:rsidRPr="004F60C0" w:rsidRDefault="00075FCA" w:rsidP="00ED0E36">
      <w:pPr>
        <w:rPr>
          <w:lang w:val="en-US"/>
        </w:rPr>
      </w:pPr>
    </w:p>
    <w:p w14:paraId="2B279F9E" w14:textId="67E4CBD7" w:rsidR="00075FCA" w:rsidRDefault="00775AA2" w:rsidP="00ED0E36">
      <w:proofErr w:type="spellStart"/>
      <w:r>
        <w:t>To</w:t>
      </w:r>
      <w:proofErr w:type="spellEnd"/>
      <w:r>
        <w:t xml:space="preserve"> </w:t>
      </w:r>
      <w:proofErr w:type="spellStart"/>
      <w:r>
        <w:t>install</w:t>
      </w:r>
      <w:proofErr w:type="spellEnd"/>
      <w:r>
        <w:t xml:space="preserve"> </w:t>
      </w:r>
      <w:proofErr w:type="spellStart"/>
      <w:r>
        <w:t>dependencies</w:t>
      </w:r>
      <w:proofErr w:type="spellEnd"/>
      <w:r>
        <w:t>:</w:t>
      </w:r>
    </w:p>
    <w:p w14:paraId="28A17AA5" w14:textId="77777777" w:rsidR="00775AA2" w:rsidRPr="006E757D" w:rsidRDefault="00775AA2" w:rsidP="00ED0E36"/>
    <w:p w14:paraId="49CA8A8B" w14:textId="659F0395" w:rsidR="000568AD" w:rsidRDefault="00775AA2" w:rsidP="00775AA2">
      <w:pPr>
        <w:pStyle w:val="Prrafodelista"/>
        <w:numPr>
          <w:ilvl w:val="0"/>
          <w:numId w:val="28"/>
        </w:numPr>
      </w:pPr>
      <w:proofErr w:type="spellStart"/>
      <w:r>
        <w:t>pip</w:t>
      </w:r>
      <w:proofErr w:type="spellEnd"/>
      <w:r>
        <w:t xml:space="preserve"> </w:t>
      </w:r>
      <w:proofErr w:type="spellStart"/>
      <w:r>
        <w:t>install</w:t>
      </w:r>
      <w:proofErr w:type="spellEnd"/>
      <w:r>
        <w:t xml:space="preserve"> -r requirements.txt</w:t>
      </w:r>
    </w:p>
    <w:p w14:paraId="205954C8" w14:textId="4386A50E" w:rsidR="007126AB" w:rsidRDefault="007126AB" w:rsidP="007126AB"/>
    <w:p w14:paraId="1F76E487" w14:textId="7125E846" w:rsidR="007126AB" w:rsidRPr="004F60C0" w:rsidRDefault="007126AB" w:rsidP="007126AB">
      <w:pPr>
        <w:rPr>
          <w:lang w:val="en-US"/>
        </w:rPr>
      </w:pPr>
      <w:r w:rsidRPr="004F60C0">
        <w:rPr>
          <w:lang w:val="en-US"/>
        </w:rPr>
        <w:t>To check dependecies are intalled:</w:t>
      </w:r>
    </w:p>
    <w:p w14:paraId="564CA6FC" w14:textId="55AEFE91" w:rsidR="007126AB" w:rsidRPr="004F60C0" w:rsidRDefault="007126AB" w:rsidP="007126AB">
      <w:pPr>
        <w:rPr>
          <w:lang w:val="en-US"/>
        </w:rPr>
      </w:pPr>
    </w:p>
    <w:p w14:paraId="3568E588" w14:textId="0AC72715" w:rsidR="007126AB" w:rsidRDefault="007126AB" w:rsidP="007126AB">
      <w:pPr>
        <w:pStyle w:val="Prrafodelista"/>
        <w:numPr>
          <w:ilvl w:val="0"/>
          <w:numId w:val="28"/>
        </w:numPr>
      </w:pPr>
      <w:proofErr w:type="spellStart"/>
      <w:r>
        <w:t>pip</w:t>
      </w:r>
      <w:proofErr w:type="spellEnd"/>
      <w:r>
        <w:t xml:space="preserve"> </w:t>
      </w:r>
      <w:proofErr w:type="spellStart"/>
      <w:r>
        <w:t>freeze</w:t>
      </w:r>
      <w:proofErr w:type="spellEnd"/>
    </w:p>
    <w:p w14:paraId="00D5C505" w14:textId="140D08FD" w:rsidR="00775AA2" w:rsidRDefault="00775AA2" w:rsidP="00775AA2"/>
    <w:p w14:paraId="2EEDBA75" w14:textId="6891CC0A" w:rsidR="00B869FE" w:rsidRDefault="00021C4F" w:rsidP="00545B34">
      <w:pPr>
        <w:pStyle w:val="Ttulo2"/>
        <w:numPr>
          <w:ilvl w:val="0"/>
          <w:numId w:val="27"/>
        </w:numPr>
      </w:pPr>
      <w:proofErr w:type="spellStart"/>
      <w:r>
        <w:t>Setting</w:t>
      </w:r>
      <w:proofErr w:type="spellEnd"/>
      <w:r>
        <w:t xml:space="preserve"> up MongoDB</w:t>
      </w:r>
    </w:p>
    <w:p w14:paraId="3CDDDF97" w14:textId="77777777" w:rsidR="00021C4F" w:rsidRDefault="00021C4F" w:rsidP="00021C4F"/>
    <w:p w14:paraId="5C5CE152" w14:textId="14CF0CD8" w:rsidR="00021C4F" w:rsidRPr="004F60C0" w:rsidRDefault="00021C4F" w:rsidP="00021C4F">
      <w:pPr>
        <w:rPr>
          <w:lang w:val="en-US"/>
        </w:rPr>
      </w:pPr>
      <w:r w:rsidRPr="004F60C0">
        <w:rPr>
          <w:lang w:val="en-US"/>
        </w:rPr>
        <w:t xml:space="preserve">Depending on whether the MongoDB Atlas or MongoDB service is used locally, the configuration may vary, the steps to be followed instead are the same, so it is recommended to follow all the steps that are developed below. In the </w:t>
      </w:r>
      <w:proofErr w:type="gramStart"/>
      <w:r w:rsidRPr="004F60C0">
        <w:rPr>
          <w:lang w:val="en-US"/>
        </w:rPr>
        <w:t>particular case</w:t>
      </w:r>
      <w:proofErr w:type="gramEnd"/>
      <w:r w:rsidRPr="004F60C0">
        <w:rPr>
          <w:lang w:val="en-US"/>
        </w:rPr>
        <w:t>, the MongoDB Atlas service will be used.</w:t>
      </w:r>
    </w:p>
    <w:p w14:paraId="662C67CC" w14:textId="5096F931" w:rsidR="00021C4F" w:rsidRPr="004F60C0" w:rsidRDefault="00021C4F" w:rsidP="00021C4F">
      <w:pPr>
        <w:rPr>
          <w:lang w:val="en-US"/>
        </w:rPr>
      </w:pPr>
    </w:p>
    <w:p w14:paraId="3DA1A5B9" w14:textId="1F57EB96" w:rsidR="00797CD9" w:rsidRDefault="00797CD9" w:rsidP="00797CD9">
      <w:pPr>
        <w:pStyle w:val="Ttulo3"/>
        <w:numPr>
          <w:ilvl w:val="1"/>
          <w:numId w:val="27"/>
        </w:numPr>
      </w:pPr>
      <w:proofErr w:type="spellStart"/>
      <w:r>
        <w:t>Account</w:t>
      </w:r>
      <w:proofErr w:type="spellEnd"/>
      <w:r>
        <w:t xml:space="preserve"> </w:t>
      </w:r>
      <w:proofErr w:type="spellStart"/>
      <w:r>
        <w:t>Creation</w:t>
      </w:r>
      <w:proofErr w:type="spellEnd"/>
    </w:p>
    <w:p w14:paraId="5B9526D8" w14:textId="77777777" w:rsidR="00797CD9" w:rsidRDefault="00797CD9" w:rsidP="00797CD9"/>
    <w:p w14:paraId="51E6EE39" w14:textId="0AF5A420" w:rsidR="00797CD9" w:rsidRPr="004F60C0" w:rsidRDefault="00797CD9" w:rsidP="00797CD9">
      <w:pPr>
        <w:rPr>
          <w:lang w:val="en-US"/>
        </w:rPr>
      </w:pPr>
      <w:r w:rsidRPr="004F60C0">
        <w:rPr>
          <w:lang w:val="en-US"/>
        </w:rPr>
        <w:t>The first step in using the MongoDB service is creating an account on the service.</w:t>
      </w:r>
    </w:p>
    <w:p w14:paraId="0CA60FCF" w14:textId="59B923CE" w:rsidR="00797CD9" w:rsidRPr="004F60C0" w:rsidRDefault="00797CD9" w:rsidP="00797CD9">
      <w:pPr>
        <w:rPr>
          <w:lang w:val="en-US"/>
        </w:rPr>
      </w:pPr>
    </w:p>
    <w:p w14:paraId="2E9F8B1A" w14:textId="71545B9C" w:rsidR="00797CD9" w:rsidRDefault="00797CD9" w:rsidP="00797CD9">
      <w:pPr>
        <w:pStyle w:val="Ttulo3"/>
        <w:numPr>
          <w:ilvl w:val="1"/>
          <w:numId w:val="27"/>
        </w:numPr>
      </w:pPr>
      <w:proofErr w:type="spellStart"/>
      <w:r>
        <w:t>User</w:t>
      </w:r>
      <w:proofErr w:type="spellEnd"/>
      <w:r>
        <w:t xml:space="preserve"> </w:t>
      </w:r>
      <w:proofErr w:type="spellStart"/>
      <w:r>
        <w:t>Creation</w:t>
      </w:r>
      <w:proofErr w:type="spellEnd"/>
      <w:r>
        <w:t xml:space="preserve"> and Access Management</w:t>
      </w:r>
    </w:p>
    <w:p w14:paraId="29D4122F" w14:textId="77777777" w:rsidR="00797CD9" w:rsidRPr="00797CD9" w:rsidRDefault="00797CD9" w:rsidP="00797CD9"/>
    <w:p w14:paraId="4354620E" w14:textId="2F4D6440" w:rsidR="00797CD9" w:rsidRPr="004F60C0" w:rsidRDefault="00797CD9" w:rsidP="00797CD9">
      <w:pPr>
        <w:rPr>
          <w:lang w:val="en-US"/>
        </w:rPr>
      </w:pPr>
      <w:r w:rsidRPr="004F60C0">
        <w:rPr>
          <w:lang w:val="en-US"/>
        </w:rPr>
        <w:lastRenderedPageBreak/>
        <w:t>Once the service account has been created, to use the service it is necessary to create a user and manage the IP addresses that wish to grant access to the database.</w:t>
      </w:r>
    </w:p>
    <w:p w14:paraId="531E9D83" w14:textId="77777777" w:rsidR="00775AA2" w:rsidRPr="004F60C0" w:rsidRDefault="00775AA2" w:rsidP="00775AA2">
      <w:pPr>
        <w:rPr>
          <w:lang w:val="en-US"/>
        </w:rPr>
      </w:pPr>
    </w:p>
    <w:p w14:paraId="17E9D909" w14:textId="1E079FAD" w:rsidR="00B25F2F" w:rsidRDefault="00797CD9" w:rsidP="00797CD9">
      <w:pPr>
        <w:pStyle w:val="Ttulo3"/>
        <w:numPr>
          <w:ilvl w:val="1"/>
          <w:numId w:val="27"/>
        </w:numPr>
      </w:pPr>
      <w:proofErr w:type="spellStart"/>
      <w:r>
        <w:t>Database</w:t>
      </w:r>
      <w:proofErr w:type="spellEnd"/>
      <w:r>
        <w:t xml:space="preserve"> </w:t>
      </w:r>
      <w:proofErr w:type="spellStart"/>
      <w:r>
        <w:t>Creation</w:t>
      </w:r>
      <w:proofErr w:type="spellEnd"/>
    </w:p>
    <w:p w14:paraId="25857FB9" w14:textId="0D81A7D0" w:rsidR="00797CD9" w:rsidRDefault="00797CD9" w:rsidP="00797CD9"/>
    <w:p w14:paraId="420F949A" w14:textId="5CF82976" w:rsidR="00797CD9" w:rsidRPr="004F60C0" w:rsidRDefault="004E3222" w:rsidP="00797CD9">
      <w:pPr>
        <w:rPr>
          <w:lang w:val="en-US"/>
        </w:rPr>
      </w:pPr>
      <w:r w:rsidRPr="004F60C0">
        <w:rPr>
          <w:lang w:val="en-US"/>
        </w:rPr>
        <w:pgNum/>
        <w:t>ill</w:t>
      </w:r>
      <w:r w:rsidRPr="004F60C0">
        <w:rPr>
          <w:lang w:val="en-US"/>
        </w:rPr>
        <w:pgNum/>
        <w:t>e</w:t>
      </w:r>
      <w:r w:rsidRPr="004F60C0">
        <w:rPr>
          <w:lang w:val="en-US"/>
        </w:rPr>
        <w:pgNum/>
        <w:t xml:space="preserve">ucture that maintains the MongoDB database when it is a NoSQL database is made up of a database made up of collections in turn made up of documents. In our case, the collections </w:t>
      </w:r>
      <w:r w:rsidRPr="004F60C0">
        <w:rPr>
          <w:lang w:val="en-US"/>
        </w:rPr>
        <w:pgNum/>
        <w:t xml:space="preserve">ill be created automatically by the </w:t>
      </w:r>
      <w:r w:rsidRPr="004F60C0">
        <w:rPr>
          <w:lang w:val="en-US"/>
        </w:rPr>
        <w:pgNum/>
        <w:t>ill</w:t>
      </w:r>
      <w:r w:rsidRPr="004F60C0">
        <w:rPr>
          <w:lang w:val="en-US"/>
        </w:rPr>
        <w:pgNum/>
        <w:t xml:space="preserve">e scripts, in this way, we only need to </w:t>
      </w:r>
      <w:r w:rsidRPr="004F60C0">
        <w:rPr>
          <w:lang w:val="en-US"/>
        </w:rPr>
        <w:pgNum/>
        <w:t>ill</w:t>
      </w:r>
      <w:r w:rsidRPr="004F60C0">
        <w:rPr>
          <w:lang w:val="en-US"/>
        </w:rPr>
        <w:pgNum/>
        <w:t xml:space="preserve">e the database that </w:t>
      </w:r>
      <w:r w:rsidRPr="004F60C0">
        <w:rPr>
          <w:lang w:val="en-US"/>
        </w:rPr>
        <w:pgNum/>
        <w:t>ill contain the collections that are created.</w:t>
      </w:r>
    </w:p>
    <w:p w14:paraId="0856BCB9" w14:textId="375B7367" w:rsidR="004E3222" w:rsidRPr="004F60C0" w:rsidRDefault="004E3222" w:rsidP="00797CD9">
      <w:pPr>
        <w:rPr>
          <w:lang w:val="en-US"/>
        </w:rPr>
      </w:pPr>
    </w:p>
    <w:p w14:paraId="4A670099" w14:textId="47E21C88" w:rsidR="004E3222" w:rsidRDefault="004E3222" w:rsidP="004E3222">
      <w:pPr>
        <w:pStyle w:val="Ttulo3"/>
        <w:numPr>
          <w:ilvl w:val="1"/>
          <w:numId w:val="27"/>
        </w:numPr>
      </w:pPr>
      <w:proofErr w:type="spellStart"/>
      <w:r w:rsidRPr="004E3222">
        <w:t>Linking</w:t>
      </w:r>
      <w:proofErr w:type="spellEnd"/>
      <w:r w:rsidRPr="004E3222">
        <w:t xml:space="preserve"> </w:t>
      </w:r>
      <w:proofErr w:type="spellStart"/>
      <w:r w:rsidRPr="004E3222">
        <w:t>the</w:t>
      </w:r>
      <w:proofErr w:type="spellEnd"/>
      <w:r w:rsidRPr="004E3222">
        <w:t xml:space="preserve"> </w:t>
      </w:r>
      <w:proofErr w:type="spellStart"/>
      <w:r w:rsidRPr="004E3222">
        <w:t>database</w:t>
      </w:r>
      <w:proofErr w:type="spellEnd"/>
      <w:r w:rsidRPr="004E3222">
        <w:t xml:space="preserve"> </w:t>
      </w:r>
      <w:proofErr w:type="spellStart"/>
      <w:r w:rsidRPr="004E3222">
        <w:t>with</w:t>
      </w:r>
      <w:proofErr w:type="spellEnd"/>
      <w:r w:rsidRPr="004E3222">
        <w:t xml:space="preserve"> </w:t>
      </w:r>
      <w:r>
        <w:t>Python</w:t>
      </w:r>
    </w:p>
    <w:p w14:paraId="73048F46" w14:textId="486D77A8" w:rsidR="004E3222" w:rsidRDefault="004E3222" w:rsidP="004E3222"/>
    <w:p w14:paraId="2A94313D" w14:textId="502B8384" w:rsidR="004E3222" w:rsidRPr="004F60C0" w:rsidRDefault="00D97DE8" w:rsidP="004E3222">
      <w:pPr>
        <w:rPr>
          <w:lang w:val="en-US"/>
        </w:rPr>
      </w:pPr>
      <w:r w:rsidRPr="004F60C0">
        <w:rPr>
          <w:lang w:val="en-US"/>
        </w:rPr>
        <w:t>To enable python to interact with the database it is necessary to configure the access to the database created, for this it is required to have previously installed the dependencies, to grant access to the computers that are going to access the database and to specify the necessary data to access the database.</w:t>
      </w:r>
    </w:p>
    <w:p w14:paraId="306132B9" w14:textId="1BE3BFE5" w:rsidR="00D97DE8" w:rsidRPr="004F60C0" w:rsidRDefault="00D97DE8" w:rsidP="004E3222">
      <w:pPr>
        <w:rPr>
          <w:lang w:val="en-US"/>
        </w:rPr>
      </w:pPr>
    </w:p>
    <w:p w14:paraId="37E3012D" w14:textId="69AF48CF" w:rsidR="00ED0E36" w:rsidRDefault="005C49E3" w:rsidP="000568AD">
      <w:r>
        <w:rPr>
          <w:noProof/>
        </w:rPr>
        <w:drawing>
          <wp:inline distT="0" distB="0" distL="0" distR="0" wp14:anchorId="7129B2DA" wp14:editId="042A669D">
            <wp:extent cx="5731510" cy="1786890"/>
            <wp:effectExtent l="0" t="0" r="2540" b="381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6890"/>
                    </a:xfrm>
                    <a:prstGeom prst="rect">
                      <a:avLst/>
                    </a:prstGeom>
                    <a:noFill/>
                    <a:ln>
                      <a:noFill/>
                    </a:ln>
                  </pic:spPr>
                </pic:pic>
              </a:graphicData>
            </a:graphic>
          </wp:inline>
        </w:drawing>
      </w:r>
    </w:p>
    <w:p w14:paraId="04891AC0" w14:textId="1AD3DA4B" w:rsidR="005C49E3" w:rsidRDefault="005C49E3" w:rsidP="000568AD"/>
    <w:p w14:paraId="4C6A3EF8" w14:textId="7751AF61" w:rsidR="005C49E3" w:rsidRDefault="005C49E3" w:rsidP="000568AD">
      <w:proofErr w:type="spellStart"/>
      <w:proofErr w:type="gramStart"/>
      <w:r>
        <w:t>Click</w:t>
      </w:r>
      <w:proofErr w:type="spellEnd"/>
      <w:proofErr w:type="gramEnd"/>
      <w:r>
        <w:t xml:space="preserve"> </w:t>
      </w:r>
      <w:proofErr w:type="spellStart"/>
      <w:r>
        <w:t>Connect</w:t>
      </w:r>
      <w:proofErr w:type="spellEnd"/>
    </w:p>
    <w:p w14:paraId="13C223B6" w14:textId="19E0C02E" w:rsidR="005C49E3" w:rsidRDefault="005C49E3" w:rsidP="000568AD"/>
    <w:p w14:paraId="5E396DFD" w14:textId="462DA52B" w:rsidR="005C49E3" w:rsidRDefault="005C49E3" w:rsidP="000568AD">
      <w:r>
        <w:rPr>
          <w:noProof/>
        </w:rPr>
        <w:drawing>
          <wp:inline distT="0" distB="0" distL="0" distR="0" wp14:anchorId="46756E43" wp14:editId="346E1641">
            <wp:extent cx="3914775" cy="3032151"/>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137" cy="3039402"/>
                    </a:xfrm>
                    <a:prstGeom prst="rect">
                      <a:avLst/>
                    </a:prstGeom>
                    <a:noFill/>
                    <a:ln>
                      <a:noFill/>
                    </a:ln>
                  </pic:spPr>
                </pic:pic>
              </a:graphicData>
            </a:graphic>
          </wp:inline>
        </w:drawing>
      </w:r>
    </w:p>
    <w:p w14:paraId="0197D4A7" w14:textId="77777777" w:rsidR="005C49E3" w:rsidRDefault="005C49E3" w:rsidP="000568AD"/>
    <w:p w14:paraId="7FA95CCF" w14:textId="38C5C650" w:rsidR="006E757D" w:rsidRDefault="005C49E3" w:rsidP="000568AD">
      <w:proofErr w:type="spellStart"/>
      <w:r>
        <w:t>Choose</w:t>
      </w:r>
      <w:proofErr w:type="spellEnd"/>
      <w:r>
        <w:t xml:space="preserve"> </w:t>
      </w:r>
      <w:proofErr w:type="spellStart"/>
      <w:r>
        <w:t>Connect</w:t>
      </w:r>
      <w:proofErr w:type="spellEnd"/>
      <w:r>
        <w:t xml:space="preserve"> </w:t>
      </w:r>
      <w:proofErr w:type="spellStart"/>
      <w:r>
        <w:t>your</w:t>
      </w:r>
      <w:proofErr w:type="spellEnd"/>
      <w:r>
        <w:t xml:space="preserve"> </w:t>
      </w:r>
      <w:proofErr w:type="spellStart"/>
      <w:r>
        <w:t>application</w:t>
      </w:r>
      <w:proofErr w:type="spellEnd"/>
    </w:p>
    <w:p w14:paraId="1655B505" w14:textId="710E4A78" w:rsidR="005C49E3" w:rsidRDefault="005C49E3" w:rsidP="000568AD"/>
    <w:p w14:paraId="4C4BCCA3" w14:textId="4036896D" w:rsidR="005C49E3" w:rsidRDefault="005C49E3" w:rsidP="000568AD">
      <w:r>
        <w:rPr>
          <w:noProof/>
        </w:rPr>
        <w:lastRenderedPageBreak/>
        <w:drawing>
          <wp:inline distT="0" distB="0" distL="0" distR="0" wp14:anchorId="48B96F26" wp14:editId="26EBD426">
            <wp:extent cx="2962275" cy="1350516"/>
            <wp:effectExtent l="0" t="0" r="0" b="254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3356" cy="1355568"/>
                    </a:xfrm>
                    <a:prstGeom prst="rect">
                      <a:avLst/>
                    </a:prstGeom>
                    <a:noFill/>
                    <a:ln>
                      <a:noFill/>
                    </a:ln>
                  </pic:spPr>
                </pic:pic>
              </a:graphicData>
            </a:graphic>
          </wp:inline>
        </w:drawing>
      </w:r>
    </w:p>
    <w:p w14:paraId="0742E95A" w14:textId="6F5A6B85" w:rsidR="005C49E3" w:rsidRDefault="005C49E3" w:rsidP="000568AD"/>
    <w:p w14:paraId="7ADBD289" w14:textId="2CAFC9E9" w:rsidR="005C49E3" w:rsidRPr="004F60C0" w:rsidRDefault="005C49E3" w:rsidP="000568AD">
      <w:pPr>
        <w:rPr>
          <w:lang w:val="en-US"/>
        </w:rPr>
      </w:pPr>
      <w:r w:rsidRPr="004F60C0">
        <w:rPr>
          <w:lang w:val="en-US"/>
        </w:rPr>
        <w:t>Select the right driver, version and include the driver code</w:t>
      </w:r>
    </w:p>
    <w:p w14:paraId="6EE1A870" w14:textId="6207C4C0" w:rsidR="005C49E3" w:rsidRPr="004F60C0" w:rsidRDefault="005C49E3" w:rsidP="000568AD">
      <w:pPr>
        <w:rPr>
          <w:lang w:val="en-US"/>
        </w:rPr>
      </w:pPr>
    </w:p>
    <w:p w14:paraId="5F13E186" w14:textId="771843AD" w:rsidR="005C49E3" w:rsidRPr="004F60C0" w:rsidRDefault="005C49E3" w:rsidP="000568AD">
      <w:pPr>
        <w:rPr>
          <w:lang w:val="en-US"/>
        </w:rPr>
      </w:pPr>
      <w:r w:rsidRPr="004F60C0">
        <w:rPr>
          <w:lang w:val="en-US"/>
        </w:rPr>
        <w:t xml:space="preserve">The result is </w:t>
      </w:r>
      <w:proofErr w:type="gramStart"/>
      <w:r w:rsidRPr="004F60C0">
        <w:rPr>
          <w:lang w:val="en-US"/>
        </w:rPr>
        <w:t>an</w:t>
      </w:r>
      <w:proofErr w:type="gramEnd"/>
      <w:r w:rsidRPr="004F60C0">
        <w:rPr>
          <w:lang w:val="en-US"/>
        </w:rPr>
        <w:t xml:space="preserve"> string </w:t>
      </w:r>
      <w:r w:rsidR="00BD17C3" w:rsidRPr="004F60C0">
        <w:rPr>
          <w:lang w:val="en-US"/>
        </w:rPr>
        <w:t>with the following format:</w:t>
      </w:r>
    </w:p>
    <w:p w14:paraId="4F1DD5BD" w14:textId="77777777" w:rsidR="00BD17C3" w:rsidRPr="004F60C0" w:rsidRDefault="00BD17C3" w:rsidP="00BD17C3">
      <w:pPr>
        <w:rPr>
          <w:lang w:val="en-US"/>
        </w:rPr>
      </w:pPr>
    </w:p>
    <w:p w14:paraId="469D893A" w14:textId="527AF25F" w:rsidR="00BD17C3" w:rsidRPr="004F60C0" w:rsidRDefault="00BD17C3" w:rsidP="00BD17C3">
      <w:pPr>
        <w:pStyle w:val="Prrafodelista"/>
        <w:numPr>
          <w:ilvl w:val="0"/>
          <w:numId w:val="28"/>
        </w:numPr>
        <w:rPr>
          <w:lang w:val="en-US"/>
        </w:rPr>
      </w:pPr>
      <w:r w:rsidRPr="004F60C0">
        <w:rPr>
          <w:lang w:val="en-US"/>
        </w:rPr>
        <w:t>client=</w:t>
      </w:r>
      <w:proofErr w:type="gramStart"/>
      <w:r w:rsidRPr="004F60C0">
        <w:rPr>
          <w:lang w:val="en-US"/>
        </w:rPr>
        <w:t>pymongo.MongoClient</w:t>
      </w:r>
      <w:proofErr w:type="gramEnd"/>
      <w:r w:rsidRPr="004F60C0">
        <w:rPr>
          <w:lang w:val="en-US"/>
        </w:rPr>
        <w:t>("mongodb+srv://&lt;User&gt;:&lt;password&gt;@&lt;cluster_url&gt;/&lt;Database_name&gt;?retryWrites=true&amp;w=majority")</w:t>
      </w:r>
    </w:p>
    <w:p w14:paraId="7E8A0D32" w14:textId="11293AE4" w:rsidR="005C49E3" w:rsidRPr="004F60C0" w:rsidRDefault="005C49E3" w:rsidP="000568AD">
      <w:pPr>
        <w:rPr>
          <w:lang w:val="en-US"/>
        </w:rPr>
      </w:pPr>
    </w:p>
    <w:p w14:paraId="75C4FCE4" w14:textId="2930B142" w:rsidR="005C49E3" w:rsidRPr="004F60C0" w:rsidRDefault="00BD17C3" w:rsidP="000568AD">
      <w:pPr>
        <w:rPr>
          <w:lang w:val="en-US"/>
        </w:rPr>
      </w:pPr>
      <w:r w:rsidRPr="004F60C0">
        <w:rPr>
          <w:lang w:val="en-US"/>
        </w:rPr>
        <w:t xml:space="preserve">this string is included in all required Python script, so the user just </w:t>
      </w:r>
      <w:proofErr w:type="gramStart"/>
      <w:r w:rsidRPr="004F60C0">
        <w:rPr>
          <w:lang w:val="en-US"/>
        </w:rPr>
        <w:t>need</w:t>
      </w:r>
      <w:proofErr w:type="gramEnd"/>
      <w:r w:rsidRPr="004F60C0">
        <w:rPr>
          <w:lang w:val="en-US"/>
        </w:rPr>
        <w:t xml:space="preserve"> to set the proper values for the connection.</w:t>
      </w:r>
    </w:p>
    <w:p w14:paraId="4C0CFCBB" w14:textId="29485DEA" w:rsidR="00BD17C3" w:rsidRPr="004F60C0" w:rsidRDefault="00BD17C3" w:rsidP="000568AD">
      <w:pPr>
        <w:rPr>
          <w:lang w:val="en-US"/>
        </w:rPr>
      </w:pPr>
    </w:p>
    <w:p w14:paraId="58479487" w14:textId="7EFD87DF" w:rsidR="00BD17C3" w:rsidRPr="004F60C0" w:rsidRDefault="00156869" w:rsidP="00156869">
      <w:pPr>
        <w:rPr>
          <w:lang w:val="en-US"/>
        </w:rPr>
      </w:pPr>
      <w:r w:rsidRPr="004F60C0">
        <w:rPr>
          <w:lang w:val="en-US"/>
        </w:rPr>
        <w:t>Remember to avoid special characters such as '@' in the user's password, the presence of these characters can cause connection errors.</w:t>
      </w:r>
    </w:p>
    <w:p w14:paraId="5F52796F" w14:textId="7A09883D" w:rsidR="00941113" w:rsidRPr="004F60C0" w:rsidRDefault="00941113" w:rsidP="00156869">
      <w:pPr>
        <w:rPr>
          <w:lang w:val="en-US"/>
        </w:rPr>
      </w:pPr>
    </w:p>
    <w:p w14:paraId="0CD7CF54" w14:textId="5A390D19" w:rsidR="00941113" w:rsidRDefault="00941113" w:rsidP="00941113">
      <w:pPr>
        <w:pStyle w:val="Ttulo2"/>
        <w:numPr>
          <w:ilvl w:val="0"/>
          <w:numId w:val="27"/>
        </w:numPr>
      </w:pPr>
      <w:proofErr w:type="spellStart"/>
      <w:r>
        <w:t>Incidents</w:t>
      </w:r>
      <w:proofErr w:type="spellEnd"/>
      <w:r>
        <w:t xml:space="preserve"> </w:t>
      </w:r>
      <w:proofErr w:type="spellStart"/>
      <w:r>
        <w:t>dataset</w:t>
      </w:r>
      <w:proofErr w:type="spellEnd"/>
      <w:r>
        <w:t xml:space="preserve"> </w:t>
      </w:r>
      <w:proofErr w:type="spellStart"/>
      <w:r>
        <w:t>creation</w:t>
      </w:r>
      <w:proofErr w:type="spellEnd"/>
    </w:p>
    <w:p w14:paraId="59B84FBF" w14:textId="4CA61F54" w:rsidR="00941113" w:rsidRDefault="00941113" w:rsidP="00941113"/>
    <w:p w14:paraId="4594A4CE" w14:textId="77777777" w:rsidR="00941113" w:rsidRPr="004F60C0" w:rsidRDefault="00941113" w:rsidP="00941113">
      <w:pPr>
        <w:rPr>
          <w:lang w:val="en-US"/>
        </w:rPr>
      </w:pPr>
      <w:r w:rsidRPr="004F60C0">
        <w:rPr>
          <w:lang w:val="en-US"/>
        </w:rPr>
        <w:t xml:space="preserve">The first script to be executed for the incident dataset creation is the script "MongoDB_Group_incident_dataset_generator". </w:t>
      </w:r>
    </w:p>
    <w:p w14:paraId="3271D6E6" w14:textId="77777777" w:rsidR="00941113" w:rsidRPr="004F60C0" w:rsidRDefault="00941113" w:rsidP="00941113">
      <w:pPr>
        <w:rPr>
          <w:lang w:val="en-US"/>
        </w:rPr>
      </w:pPr>
    </w:p>
    <w:p w14:paraId="60004B1F" w14:textId="2C361B24" w:rsidR="00941113" w:rsidRPr="004F60C0" w:rsidRDefault="00941113" w:rsidP="00941113">
      <w:pPr>
        <w:rPr>
          <w:lang w:val="en-US"/>
        </w:rPr>
      </w:pPr>
      <w:r w:rsidRPr="004F60C0">
        <w:rPr>
          <w:lang w:val="en-US"/>
        </w:rPr>
        <w:t xml:space="preserve">This script </w:t>
      </w:r>
      <w:proofErr w:type="gramStart"/>
      <w:r w:rsidRPr="004F60C0">
        <w:rPr>
          <w:lang w:val="en-US"/>
        </w:rPr>
        <w:t>is in charge of</w:t>
      </w:r>
      <w:proofErr w:type="gramEnd"/>
      <w:r w:rsidRPr="004F60C0">
        <w:rPr>
          <w:lang w:val="en-US"/>
        </w:rPr>
        <w:t xml:space="preserve"> extracting the advanced incident information from the MITRE and ThaiCert data sources. Once the information is extracted, it is stored in the previously configured database. That is why the previously exposed modifications are a requirement for the execution of this script.</w:t>
      </w:r>
    </w:p>
    <w:p w14:paraId="32BBFF02" w14:textId="7132BBC7" w:rsidR="000D08C9" w:rsidRPr="004F60C0" w:rsidRDefault="000D08C9" w:rsidP="00941113">
      <w:pPr>
        <w:rPr>
          <w:lang w:val="en-US"/>
        </w:rPr>
      </w:pPr>
    </w:p>
    <w:p w14:paraId="425AA925" w14:textId="0AB83AED" w:rsidR="000D08C9" w:rsidRPr="004F60C0" w:rsidRDefault="000D08C9" w:rsidP="00941113">
      <w:pPr>
        <w:rPr>
          <w:lang w:val="en-US"/>
        </w:rPr>
      </w:pPr>
      <w:r w:rsidRPr="004F60C0">
        <w:rPr>
          <w:lang w:val="en-US"/>
        </w:rPr>
        <w:t>In addition, the script generates a text file called "incidents_dataset_generation_log" which stores all the data queried from the data sources.</w:t>
      </w:r>
    </w:p>
    <w:p w14:paraId="519A6866" w14:textId="2BA3E50D" w:rsidR="00941113" w:rsidRPr="004F60C0" w:rsidRDefault="00941113" w:rsidP="00941113">
      <w:pPr>
        <w:rPr>
          <w:lang w:val="en-US"/>
        </w:rPr>
      </w:pPr>
    </w:p>
    <w:p w14:paraId="4996EEF3" w14:textId="77777777" w:rsidR="00941113" w:rsidRPr="004F60C0" w:rsidRDefault="00941113" w:rsidP="00941113">
      <w:pPr>
        <w:rPr>
          <w:lang w:val="en-US"/>
        </w:rPr>
      </w:pPr>
    </w:p>
    <w:p w14:paraId="19221C58" w14:textId="77777777" w:rsidR="00941113" w:rsidRPr="004F60C0" w:rsidRDefault="00941113" w:rsidP="00941113">
      <w:pPr>
        <w:rPr>
          <w:lang w:val="en-US"/>
        </w:rPr>
      </w:pPr>
    </w:p>
    <w:p w14:paraId="5ABC8219" w14:textId="77777777" w:rsidR="00941113" w:rsidRPr="004F60C0" w:rsidRDefault="00941113" w:rsidP="00156869">
      <w:pPr>
        <w:rPr>
          <w:lang w:val="en-US"/>
        </w:rPr>
      </w:pPr>
    </w:p>
    <w:sectPr w:rsidR="00941113" w:rsidRPr="004F60C0"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E189" w14:textId="77777777" w:rsidR="00343505" w:rsidRDefault="00343505" w:rsidP="00650219">
      <w:r>
        <w:separator/>
      </w:r>
    </w:p>
  </w:endnote>
  <w:endnote w:type="continuationSeparator" w:id="0">
    <w:p w14:paraId="06BDFE8F" w14:textId="77777777" w:rsidR="00343505" w:rsidRDefault="00343505"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4DDB" w14:textId="77777777" w:rsidR="00343505" w:rsidRDefault="00343505" w:rsidP="00650219">
      <w:r>
        <w:separator/>
      </w:r>
    </w:p>
  </w:footnote>
  <w:footnote w:type="continuationSeparator" w:id="0">
    <w:p w14:paraId="0B2A6D61" w14:textId="77777777" w:rsidR="00343505" w:rsidRDefault="00343505"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2F5DD7"/>
    <w:multiLevelType w:val="hybridMultilevel"/>
    <w:tmpl w:val="8CF069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3964D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F6E5A05"/>
    <w:multiLevelType w:val="hybridMultilevel"/>
    <w:tmpl w:val="3454E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7"/>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21"/>
  </w:num>
  <w:num w:numId="22">
    <w:abstractNumId w:val="12"/>
  </w:num>
  <w:num w:numId="23">
    <w:abstractNumId w:val="28"/>
  </w:num>
  <w:num w:numId="24">
    <w:abstractNumId w:val="16"/>
  </w:num>
  <w:num w:numId="25">
    <w:abstractNumId w:val="19"/>
  </w:num>
  <w:num w:numId="26">
    <w:abstractNumId w:val="26"/>
  </w:num>
  <w:num w:numId="27">
    <w:abstractNumId w:val="18"/>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04A"/>
    <w:rsid w:val="00021C4F"/>
    <w:rsid w:val="000568AD"/>
    <w:rsid w:val="00075FCA"/>
    <w:rsid w:val="0009204A"/>
    <w:rsid w:val="00096D7E"/>
    <w:rsid w:val="000D08C9"/>
    <w:rsid w:val="00156869"/>
    <w:rsid w:val="00273C9C"/>
    <w:rsid w:val="0028533C"/>
    <w:rsid w:val="0030373F"/>
    <w:rsid w:val="00343505"/>
    <w:rsid w:val="00405555"/>
    <w:rsid w:val="004323AE"/>
    <w:rsid w:val="004E108E"/>
    <w:rsid w:val="004E3222"/>
    <w:rsid w:val="004F60C0"/>
    <w:rsid w:val="00545B34"/>
    <w:rsid w:val="005C49E3"/>
    <w:rsid w:val="00645252"/>
    <w:rsid w:val="00650219"/>
    <w:rsid w:val="00663DB0"/>
    <w:rsid w:val="006D3D74"/>
    <w:rsid w:val="006E757D"/>
    <w:rsid w:val="007126AB"/>
    <w:rsid w:val="00775AA2"/>
    <w:rsid w:val="00797CD9"/>
    <w:rsid w:val="0083569A"/>
    <w:rsid w:val="00941113"/>
    <w:rsid w:val="00A9204E"/>
    <w:rsid w:val="00B25F2F"/>
    <w:rsid w:val="00B869FE"/>
    <w:rsid w:val="00BD17C3"/>
    <w:rsid w:val="00D97DE8"/>
    <w:rsid w:val="00DF60DA"/>
    <w:rsid w:val="00ED0E36"/>
    <w:rsid w:val="00F978F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801">
      <w:bodyDiv w:val="1"/>
      <w:marLeft w:val="0"/>
      <w:marRight w:val="0"/>
      <w:marTop w:val="0"/>
      <w:marBottom w:val="0"/>
      <w:divBdr>
        <w:top w:val="none" w:sz="0" w:space="0" w:color="auto"/>
        <w:left w:val="none" w:sz="0" w:space="0" w:color="auto"/>
        <w:bottom w:val="none" w:sz="0" w:space="0" w:color="auto"/>
        <w:right w:val="none" w:sz="0" w:space="0" w:color="auto"/>
      </w:divBdr>
    </w:div>
    <w:div w:id="1077824754">
      <w:bodyDiv w:val="1"/>
      <w:marLeft w:val="0"/>
      <w:marRight w:val="0"/>
      <w:marTop w:val="0"/>
      <w:marBottom w:val="0"/>
      <w:divBdr>
        <w:top w:val="none" w:sz="0" w:space="0" w:color="auto"/>
        <w:left w:val="none" w:sz="0" w:space="0" w:color="auto"/>
        <w:bottom w:val="none" w:sz="0" w:space="0" w:color="auto"/>
        <w:right w:val="none" w:sz="0" w:space="0" w:color="auto"/>
      </w:divBdr>
    </w:div>
    <w:div w:id="1401715740">
      <w:bodyDiv w:val="1"/>
      <w:marLeft w:val="0"/>
      <w:marRight w:val="0"/>
      <w:marTop w:val="0"/>
      <w:marBottom w:val="0"/>
      <w:divBdr>
        <w:top w:val="none" w:sz="0" w:space="0" w:color="auto"/>
        <w:left w:val="none" w:sz="0" w:space="0" w:color="auto"/>
        <w:bottom w:val="none" w:sz="0" w:space="0" w:color="auto"/>
        <w:right w:val="none" w:sz="0" w:space="0" w:color="auto"/>
      </w:divBdr>
    </w:div>
    <w:div w:id="1764955101">
      <w:bodyDiv w:val="1"/>
      <w:marLeft w:val="0"/>
      <w:marRight w:val="0"/>
      <w:marTop w:val="0"/>
      <w:marBottom w:val="0"/>
      <w:divBdr>
        <w:top w:val="none" w:sz="0" w:space="0" w:color="auto"/>
        <w:left w:val="none" w:sz="0" w:space="0" w:color="auto"/>
        <w:bottom w:val="none" w:sz="0" w:space="0" w:color="auto"/>
        <w:right w:val="none" w:sz="0" w:space="0" w:color="auto"/>
      </w:divBdr>
    </w:div>
    <w:div w:id="1940016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WERTY\AppData\Local\Microsoft\Office\16.0\DTS\es-ES%7b54E3D0B9-1CEF-4000-A06F-87FA4EBB5CB7%7d\%7bB180D303-8B94-4817-9D34-5130C91A97C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{B180D303-8B94-4817-9D34-5130C91A97C1}tf02786999_win32</Template>
  <TotalTime>0</TotalTime>
  <Pages>4</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2021-12-26T12:15:00Z</dcterms:created>
  <dcterms:modified xsi:type="dcterms:W3CDTF">2022-01-10T12:56:00Z</dcterms:modified>
</cp:coreProperties>
</file>